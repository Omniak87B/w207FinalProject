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5A6DF" w14:textId="77777777" w:rsidR="00A9204E" w:rsidRDefault="00681923" w:rsidP="00681923">
      <w:pPr>
        <w:rPr>
          <w:b/>
          <w:sz w:val="28"/>
        </w:rPr>
      </w:pPr>
      <w:r w:rsidRPr="00681923">
        <w:rPr>
          <w:b/>
          <w:sz w:val="28"/>
        </w:rPr>
        <w:t>W207 Final Project Notes and Ideas for Future Work</w:t>
      </w:r>
    </w:p>
    <w:p w14:paraId="61EF825D" w14:textId="77777777" w:rsidR="00681923" w:rsidRDefault="00681923" w:rsidP="00681923"/>
    <w:p w14:paraId="3C692352" w14:textId="77777777" w:rsidR="00681923" w:rsidRDefault="00681923" w:rsidP="00681923">
      <w:r>
        <w:rPr>
          <w:b/>
        </w:rPr>
        <w:t>Grading scale</w:t>
      </w:r>
    </w:p>
    <w:p w14:paraId="287CCC18" w14:textId="77777777" w:rsidR="00681923" w:rsidRDefault="00681923" w:rsidP="00681923">
      <w:r>
        <w:t>Prob Detection (10pts)</w:t>
      </w:r>
    </w:p>
    <w:p w14:paraId="56AE7D40" w14:textId="77777777" w:rsidR="00681923" w:rsidRDefault="00681923" w:rsidP="00681923">
      <w:r>
        <w:t>Sensible Methods (25pts)</w:t>
      </w:r>
    </w:p>
    <w:p w14:paraId="7F07D37E" w14:textId="77777777" w:rsidR="00681923" w:rsidRDefault="00681923" w:rsidP="00681923">
      <w:r>
        <w:t>Feature Engineering (20pts)</w:t>
      </w:r>
    </w:p>
    <w:p w14:paraId="6A498168" w14:textId="77777777" w:rsidR="00681923" w:rsidRDefault="00681923" w:rsidP="00681923">
      <w:r>
        <w:t>Error Analysis (15pts)</w:t>
      </w:r>
    </w:p>
    <w:p w14:paraId="20F65DB5" w14:textId="77777777" w:rsidR="00681923" w:rsidRDefault="00681923" w:rsidP="00681923">
      <w:r>
        <w:t>Notebook Presentation (10pts)</w:t>
      </w:r>
    </w:p>
    <w:p w14:paraId="2675A3F3" w14:textId="77777777" w:rsidR="00681923" w:rsidRDefault="00681923" w:rsidP="00681923">
      <w:r>
        <w:t>Good Results (10pts)</w:t>
      </w:r>
    </w:p>
    <w:p w14:paraId="0A1F67CA" w14:textId="77777777" w:rsidR="00681923" w:rsidRDefault="00681923" w:rsidP="00681923">
      <w:r>
        <w:t>In Class Presentation (10pts)</w:t>
      </w:r>
    </w:p>
    <w:p w14:paraId="71DD60EF" w14:textId="77777777" w:rsidR="00681923" w:rsidRDefault="00681923" w:rsidP="00681923"/>
    <w:p w14:paraId="54DCA5A3" w14:textId="77777777" w:rsidR="00681923" w:rsidRDefault="00681923" w:rsidP="00681923">
      <w:r>
        <w:rPr>
          <w:b/>
        </w:rPr>
        <w:t>General Notebook Structure</w:t>
      </w:r>
    </w:p>
    <w:p w14:paraId="2FCB3EF3" w14:textId="77777777" w:rsidR="00681923" w:rsidRDefault="00681923" w:rsidP="00681923">
      <w:pPr>
        <w:pStyle w:val="ListParagraph"/>
        <w:numPr>
          <w:ilvl w:val="0"/>
          <w:numId w:val="27"/>
        </w:numPr>
      </w:pPr>
      <w:r>
        <w:t>Make it a story!</w:t>
      </w:r>
    </w:p>
    <w:p w14:paraId="233AB6DD" w14:textId="77777777" w:rsidR="00681923" w:rsidRDefault="00681923" w:rsidP="00681923">
      <w:pPr>
        <w:pStyle w:val="ListParagraph"/>
        <w:numPr>
          <w:ilvl w:val="0"/>
          <w:numId w:val="27"/>
        </w:numPr>
      </w:pPr>
      <w:r>
        <w:t>Make it fun to read!</w:t>
      </w:r>
    </w:p>
    <w:p w14:paraId="1E85F3CF" w14:textId="77777777" w:rsidR="00681923" w:rsidRDefault="00681923" w:rsidP="00681923">
      <w:pPr>
        <w:pStyle w:val="ListParagraph"/>
        <w:numPr>
          <w:ilvl w:val="0"/>
          <w:numId w:val="27"/>
        </w:numPr>
      </w:pPr>
      <w:r>
        <w:t>Use visualizations rather than table dumps</w:t>
      </w:r>
    </w:p>
    <w:p w14:paraId="13E71688" w14:textId="77777777" w:rsidR="00681923" w:rsidRDefault="00681923" w:rsidP="00681923">
      <w:pPr>
        <w:pStyle w:val="ListParagraph"/>
        <w:numPr>
          <w:ilvl w:val="0"/>
          <w:numId w:val="27"/>
        </w:numPr>
      </w:pPr>
      <w:r>
        <w:t>Summarize small choices like types of scaling, focus on big things like what it does</w:t>
      </w:r>
    </w:p>
    <w:p w14:paraId="23581A14" w14:textId="77777777" w:rsidR="00681923" w:rsidRDefault="00681923" w:rsidP="00681923">
      <w:pPr>
        <w:pStyle w:val="ListParagraph"/>
        <w:numPr>
          <w:ilvl w:val="0"/>
          <w:numId w:val="27"/>
        </w:numPr>
      </w:pPr>
      <w:r>
        <w:t>Show what worked and what didn’t work, discuss why</w:t>
      </w:r>
    </w:p>
    <w:p w14:paraId="05ED2D5D" w14:textId="01793DB4" w:rsidR="00681923" w:rsidRDefault="00681923" w:rsidP="00681923">
      <w:pPr>
        <w:pStyle w:val="ListParagraph"/>
        <w:numPr>
          <w:ilvl w:val="0"/>
          <w:numId w:val="27"/>
        </w:numPr>
      </w:pPr>
      <w:proofErr w:type="gramStart"/>
      <w:r>
        <w:t>[ ]</w:t>
      </w:r>
      <w:proofErr w:type="gramEnd"/>
      <w:r>
        <w:t xml:space="preserve"> Discuss tree types, possibly add photos?</w:t>
      </w:r>
    </w:p>
    <w:p w14:paraId="2340D9EA" w14:textId="6D7C034C" w:rsidR="009A3D84" w:rsidRDefault="009A3D84" w:rsidP="00681923">
      <w:pPr>
        <w:pStyle w:val="ListParagraph"/>
        <w:numPr>
          <w:ilvl w:val="0"/>
          <w:numId w:val="27"/>
        </w:numPr>
      </w:pPr>
      <w:r>
        <w:t xml:space="preserve">[ ] </w:t>
      </w:r>
      <w:r w:rsidR="00E1321F">
        <w:t xml:space="preserve">Discuss what evaluation measures we will be using (accuracy, precision, </w:t>
      </w:r>
      <w:proofErr w:type="spellStart"/>
      <w:r w:rsidR="00E1321F">
        <w:t>recal</w:t>
      </w:r>
      <w:proofErr w:type="spellEnd"/>
      <w:r w:rsidR="00E1321F">
        <w:t>, f1-score) and why we chose those over others.</w:t>
      </w:r>
      <w:bookmarkStart w:id="0" w:name="_GoBack"/>
      <w:bookmarkEnd w:id="0"/>
    </w:p>
    <w:p w14:paraId="76F1EFD2" w14:textId="77777777" w:rsidR="00681923" w:rsidRDefault="00681923" w:rsidP="00681923"/>
    <w:p w14:paraId="3A8A3D7B" w14:textId="77777777" w:rsidR="00681923" w:rsidRDefault="00681923" w:rsidP="00681923"/>
    <w:p w14:paraId="64656AA1" w14:textId="77777777" w:rsidR="00681923" w:rsidRDefault="00681923" w:rsidP="00681923">
      <w:r>
        <w:rPr>
          <w:b/>
        </w:rPr>
        <w:t>Data Exploration</w:t>
      </w:r>
    </w:p>
    <w:p w14:paraId="21B87F40" w14:textId="77777777" w:rsidR="00681923" w:rsidRDefault="00E432E4" w:rsidP="00681923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Correlation matrix? Maybe not in final report but could be nice for learning</w:t>
      </w:r>
    </w:p>
    <w:p w14:paraId="3DF68F25" w14:textId="77777777" w:rsidR="00E432E4" w:rsidRDefault="00E432E4" w:rsidP="00E432E4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Graph features, and colorize points by label to view groupings</w:t>
      </w:r>
    </w:p>
    <w:p w14:paraId="36DE5090" w14:textId="77777777" w:rsidR="00681923" w:rsidRDefault="00681923" w:rsidP="00681923"/>
    <w:p w14:paraId="09C58127" w14:textId="77777777" w:rsidR="00681923" w:rsidRDefault="00681923" w:rsidP="00681923"/>
    <w:p w14:paraId="78F86AAA" w14:textId="77777777" w:rsidR="00681923" w:rsidRDefault="00681923" w:rsidP="00681923">
      <w:r>
        <w:rPr>
          <w:b/>
        </w:rPr>
        <w:t>Feature Engineering</w:t>
      </w:r>
    </w:p>
    <w:p w14:paraId="6D20F01E" w14:textId="77777777" w:rsidR="00681923" w:rsidRDefault="00E432E4" w:rsidP="00681923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Combine distance to hydrology, Euclidean distance?</w:t>
      </w:r>
    </w:p>
    <w:p w14:paraId="23A8B28D" w14:textId="77777777" w:rsidR="00E432E4" w:rsidRDefault="00E432E4" w:rsidP="00681923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Remove soil types 7 and 15 because they have no </w:t>
      </w:r>
    </w:p>
    <w:p w14:paraId="19D6843F" w14:textId="77777777" w:rsidR="00E432E4" w:rsidRDefault="00E432E4" w:rsidP="00681923">
      <w:pPr>
        <w:pStyle w:val="ListParagraph"/>
        <w:numPr>
          <w:ilvl w:val="0"/>
          <w:numId w:val="28"/>
        </w:numPr>
      </w:pPr>
      <w:r>
        <w:t>Check out making everything discrete?</w:t>
      </w:r>
    </w:p>
    <w:p w14:paraId="559C2121" w14:textId="77777777" w:rsidR="00681923" w:rsidRDefault="00681923" w:rsidP="00681923"/>
    <w:p w14:paraId="61AFCA53" w14:textId="77777777" w:rsidR="00681923" w:rsidRDefault="00681923" w:rsidP="00681923"/>
    <w:p w14:paraId="2FF1BC1A" w14:textId="77777777" w:rsidR="00681923" w:rsidRDefault="00681923" w:rsidP="00681923">
      <w:r>
        <w:rPr>
          <w:b/>
        </w:rPr>
        <w:t>Models etc.</w:t>
      </w:r>
    </w:p>
    <w:p w14:paraId="67CA0523" w14:textId="77777777" w:rsidR="00681923" w:rsidRDefault="00E432E4" w:rsidP="00681923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Make final validation function</w:t>
      </w:r>
    </w:p>
    <w:p w14:paraId="4C340BCC" w14:textId="77777777" w:rsidR="00E432E4" w:rsidRDefault="00E432E4" w:rsidP="00681923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Replace support with accuracy in cross validation function</w:t>
      </w:r>
    </w:p>
    <w:p w14:paraId="03B56329" w14:textId="77777777" w:rsidR="00E432E4" w:rsidRPr="00681923" w:rsidRDefault="00E432E4" w:rsidP="00681923">
      <w:pPr>
        <w:pStyle w:val="ListParagraph"/>
        <w:numPr>
          <w:ilvl w:val="0"/>
          <w:numId w:val="28"/>
        </w:numPr>
      </w:pPr>
      <w:proofErr w:type="gramStart"/>
      <w:r>
        <w:t>[ ]</w:t>
      </w:r>
      <w:proofErr w:type="gramEnd"/>
      <w:r>
        <w:t xml:space="preserve"> Make function to compare how much a feature improves the model?</w:t>
      </w:r>
    </w:p>
    <w:sectPr w:rsidR="00E432E4" w:rsidRPr="0068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9D1680"/>
    <w:multiLevelType w:val="hybridMultilevel"/>
    <w:tmpl w:val="851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5A7D17"/>
    <w:multiLevelType w:val="hybridMultilevel"/>
    <w:tmpl w:val="81F64DBE"/>
    <w:lvl w:ilvl="0" w:tplc="3C666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95626"/>
    <w:multiLevelType w:val="hybridMultilevel"/>
    <w:tmpl w:val="088C4346"/>
    <w:lvl w:ilvl="0" w:tplc="27A64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9B2C61"/>
    <w:multiLevelType w:val="hybridMultilevel"/>
    <w:tmpl w:val="692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E0B1635"/>
    <w:multiLevelType w:val="hybridMultilevel"/>
    <w:tmpl w:val="75DE62C0"/>
    <w:lvl w:ilvl="0" w:tplc="3CCA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6"/>
  </w:num>
  <w:num w:numId="5">
    <w:abstractNumId w:val="16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2"/>
  </w:num>
  <w:num w:numId="23">
    <w:abstractNumId w:val="27"/>
  </w:num>
  <w:num w:numId="24">
    <w:abstractNumId w:val="14"/>
  </w:num>
  <w:num w:numId="25">
    <w:abstractNumId w:val="15"/>
  </w:num>
  <w:num w:numId="26">
    <w:abstractNumId w:val="25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0A"/>
    <w:rsid w:val="00645252"/>
    <w:rsid w:val="00681923"/>
    <w:rsid w:val="006D3D74"/>
    <w:rsid w:val="0083569A"/>
    <w:rsid w:val="009A3D84"/>
    <w:rsid w:val="00A9204E"/>
    <w:rsid w:val="00D0170A"/>
    <w:rsid w:val="00E1321F"/>
    <w:rsid w:val="00E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E809"/>
  <w15:chartTrackingRefBased/>
  <w15:docId w15:val="{6F21F4FC-E73F-497D-A862-2A55CD3D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8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Mitchell</dc:creator>
  <cp:keywords/>
  <dc:description/>
  <cp:lastModifiedBy>Jake Mitchell</cp:lastModifiedBy>
  <cp:revision>3</cp:revision>
  <dcterms:created xsi:type="dcterms:W3CDTF">2019-03-30T22:36:00Z</dcterms:created>
  <dcterms:modified xsi:type="dcterms:W3CDTF">2019-03-31T01:27:00Z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